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6467707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lang w:val="en-IN"/>
        </w:rPr>
      </w:sdtEndPr>
      <w:sdtContent>
        <w:p w14:paraId="4BDBA9FF" w14:textId="563B69BF" w:rsidR="0017674C" w:rsidRDefault="001767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45157314" wp14:editId="62EC9F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FD3C96" id="Group 51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A19F2A" wp14:editId="353856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93F580" w14:textId="066C1C7A" w:rsidR="0017674C" w:rsidRDefault="004D4CD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  <w:r w:rsidR="0017674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havanamatadh</w:t>
                                    </w:r>
                                    <w:r w:rsidR="00AB4C7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1910@gmail.com</w:t>
                                    </w:r>
                                  </w:p>
                                </w:sdtContent>
                              </w:sdt>
                              <w:p w14:paraId="6E3E1A1F" w14:textId="77777777" w:rsidR="0017674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7674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A19F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93F580" w14:textId="066C1C7A" w:rsidR="0017674C" w:rsidRDefault="004D4CD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</w:t>
                              </w:r>
                              <w:r w:rsidR="0017674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havanamatadh</w:t>
                              </w:r>
                              <w:r w:rsidR="00AB4C7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1910@gmail.com</w:t>
                              </w:r>
                            </w:p>
                          </w:sdtContent>
                        </w:sdt>
                        <w:p w14:paraId="6E3E1A1F" w14:textId="77777777" w:rsidR="0017674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7674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142617E" wp14:editId="5AA2F1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7D034F" w14:textId="0F98CE24" w:rsidR="0017674C" w:rsidRDefault="0017674C" w:rsidP="0017674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9F4C4D7" w14:textId="29B8F259" w:rsidR="0017674C" w:rsidRDefault="0017674C" w:rsidP="0017674C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42617E" id="Text Box 53" o:spid="_x0000_s1027" type="#_x0000_t202" style="position:absolute;margin-left:0;margin-top:0;width:8in;height:79.5pt;z-index:25166848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" filled="f" stroked="f" strokeweight=".5pt">
                    <v:textbox style="mso-fit-shape-to-text:t" inset="126pt,0,54pt,0">
                      <w:txbxContent>
                        <w:p w14:paraId="5F7D034F" w14:textId="0F98CE24" w:rsidR="0017674C" w:rsidRDefault="0017674C" w:rsidP="0017674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9F4C4D7" w14:textId="29B8F259" w:rsidR="0017674C" w:rsidRDefault="0017674C" w:rsidP="0017674C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8289C38" wp14:editId="08FDD8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304F76" w14:textId="72E92E96" w:rsidR="0017674C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7674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RESUME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653629" w14:textId="3FE9A289" w:rsidR="0017674C" w:rsidRDefault="0017674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BHAVANA M 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289C38" id="Text Box 54" o:spid="_x0000_s1028" type="#_x0000_t202" style="position:absolute;margin-left:0;margin-top:0;width:8in;height:286.5pt;z-index:2516664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" filled="f" stroked="f" strokeweight=".5pt">
                    <v:textbox inset="126pt,0,54pt,0">
                      <w:txbxContent>
                        <w:p w14:paraId="1E304F76" w14:textId="72E92E96" w:rsidR="0017674C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7674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RESUME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653629" w14:textId="3FE9A289" w:rsidR="0017674C" w:rsidRDefault="0017674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BHAVANA M 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1BD3A9" w14:textId="13D88D46" w:rsidR="0017674C" w:rsidRDefault="0017674C">
          <w:pPr>
            <w:rPr>
              <w:b/>
              <w:bCs/>
              <w:sz w:val="32"/>
              <w:szCs w:val="32"/>
              <w:lang w:val="en-IN"/>
            </w:rPr>
          </w:pPr>
          <w:r>
            <w:rPr>
              <w:b/>
              <w:bCs/>
              <w:sz w:val="32"/>
              <w:szCs w:val="32"/>
              <w:lang w:val="en-IN"/>
            </w:rPr>
            <w:br w:type="page"/>
          </w:r>
        </w:p>
      </w:sdtContent>
    </w:sdt>
    <w:p w14:paraId="297617DA" w14:textId="672AD435" w:rsidR="00A9204E" w:rsidRDefault="00E40545" w:rsidP="00E40545">
      <w:pPr>
        <w:jc w:val="center"/>
        <w:rPr>
          <w:b/>
          <w:bCs/>
          <w:sz w:val="32"/>
          <w:szCs w:val="32"/>
          <w:lang w:val="en-IN"/>
        </w:rPr>
      </w:pPr>
      <w:r w:rsidRPr="00E40545">
        <w:rPr>
          <w:b/>
          <w:bCs/>
          <w:sz w:val="32"/>
          <w:szCs w:val="32"/>
          <w:lang w:val="en-IN"/>
        </w:rPr>
        <w:lastRenderedPageBreak/>
        <w:t>RESUME</w:t>
      </w:r>
    </w:p>
    <w:p w14:paraId="69F32866" w14:textId="76E7C35B" w:rsidR="00E40545" w:rsidRDefault="00E40545" w:rsidP="00E40545">
      <w:pPr>
        <w:rPr>
          <w:b/>
          <w:bCs/>
          <w:sz w:val="32"/>
          <w:szCs w:val="32"/>
          <w:lang w:val="en-IN"/>
        </w:rPr>
      </w:pPr>
    </w:p>
    <w:p w14:paraId="5A9D7CD4" w14:textId="7B91871E" w:rsidR="00E40545" w:rsidRDefault="00E40545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Name                                   </w:t>
      </w:r>
      <w:r w:rsidR="008054A7">
        <w:rPr>
          <w:b/>
          <w:bCs/>
          <w:sz w:val="32"/>
          <w:szCs w:val="32"/>
          <w:lang w:val="en-IN"/>
        </w:rPr>
        <w:t xml:space="preserve"> :</w:t>
      </w:r>
      <w:r>
        <w:rPr>
          <w:b/>
          <w:bCs/>
          <w:sz w:val="32"/>
          <w:szCs w:val="32"/>
          <w:lang w:val="en-IN"/>
        </w:rPr>
        <w:t xml:space="preserve"> Bhavana M V</w:t>
      </w:r>
    </w:p>
    <w:p w14:paraId="0E6BF386" w14:textId="361491B6" w:rsidR="00E40545" w:rsidRDefault="00E40545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Father’s name                    </w:t>
      </w:r>
      <w:r w:rsidR="008054A7">
        <w:rPr>
          <w:b/>
          <w:bCs/>
          <w:sz w:val="32"/>
          <w:szCs w:val="32"/>
          <w:lang w:val="en-IN"/>
        </w:rPr>
        <w:t xml:space="preserve"> :</w:t>
      </w:r>
      <w:r>
        <w:rPr>
          <w:b/>
          <w:bCs/>
          <w:sz w:val="32"/>
          <w:szCs w:val="32"/>
          <w:lang w:val="en-IN"/>
        </w:rPr>
        <w:t xml:space="preserve"> M R Vijayakumar</w:t>
      </w:r>
    </w:p>
    <w:p w14:paraId="17892993" w14:textId="3F94DB91" w:rsidR="00E40545" w:rsidRDefault="00E40545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Date of birth                       </w:t>
      </w:r>
      <w:r w:rsidR="008054A7">
        <w:rPr>
          <w:b/>
          <w:bCs/>
          <w:sz w:val="32"/>
          <w:szCs w:val="32"/>
          <w:lang w:val="en-IN"/>
        </w:rPr>
        <w:t xml:space="preserve"> :</w:t>
      </w:r>
      <w:r>
        <w:rPr>
          <w:b/>
          <w:bCs/>
          <w:sz w:val="32"/>
          <w:szCs w:val="32"/>
          <w:lang w:val="en-IN"/>
        </w:rPr>
        <w:t xml:space="preserve">  19</w:t>
      </w:r>
      <w:r w:rsidRPr="00E40545">
        <w:rPr>
          <w:b/>
          <w:bCs/>
          <w:sz w:val="32"/>
          <w:szCs w:val="32"/>
          <w:vertAlign w:val="superscript"/>
          <w:lang w:val="en-IN"/>
        </w:rPr>
        <w:t>th</w:t>
      </w:r>
      <w:r>
        <w:rPr>
          <w:b/>
          <w:bCs/>
          <w:sz w:val="32"/>
          <w:szCs w:val="32"/>
          <w:lang w:val="en-IN"/>
        </w:rPr>
        <w:t xml:space="preserve"> October 2004</w:t>
      </w:r>
    </w:p>
    <w:p w14:paraId="1E21635F" w14:textId="4F3A307F" w:rsidR="00E40545" w:rsidRDefault="00E40545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Place                                     </w:t>
      </w:r>
      <w:r w:rsidR="008054A7">
        <w:rPr>
          <w:b/>
          <w:bCs/>
          <w:sz w:val="32"/>
          <w:szCs w:val="32"/>
          <w:lang w:val="en-IN"/>
        </w:rPr>
        <w:t xml:space="preserve"> :</w:t>
      </w:r>
      <w:r>
        <w:rPr>
          <w:b/>
          <w:bCs/>
          <w:sz w:val="32"/>
          <w:szCs w:val="32"/>
          <w:lang w:val="en-IN"/>
        </w:rPr>
        <w:t xml:space="preserve"> Chitradurga, Karnataka</w:t>
      </w:r>
    </w:p>
    <w:p w14:paraId="0C115EEB" w14:textId="77777777" w:rsidR="00E40545" w:rsidRDefault="00E40545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3D87BF25" w14:textId="77777777" w:rsidR="00767BB7" w:rsidRDefault="00E40545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Qualifications</w:t>
      </w:r>
      <w:r w:rsidR="00647093">
        <w:rPr>
          <w:b/>
          <w:bCs/>
          <w:sz w:val="32"/>
          <w:szCs w:val="32"/>
          <w:lang w:val="en-IN"/>
        </w:rPr>
        <w:t>:</w:t>
      </w:r>
    </w:p>
    <w:tbl>
      <w:tblPr>
        <w:tblStyle w:val="TableGrid"/>
        <w:tblW w:w="11902" w:type="dxa"/>
        <w:tblLook w:val="04A0" w:firstRow="1" w:lastRow="0" w:firstColumn="1" w:lastColumn="0" w:noHBand="0" w:noVBand="1"/>
      </w:tblPr>
      <w:tblGrid>
        <w:gridCol w:w="877"/>
        <w:gridCol w:w="2370"/>
        <w:gridCol w:w="2503"/>
        <w:gridCol w:w="2144"/>
        <w:gridCol w:w="281"/>
        <w:gridCol w:w="1777"/>
        <w:gridCol w:w="1950"/>
      </w:tblGrid>
      <w:tr w:rsidR="00C67CEA" w14:paraId="129E4253" w14:textId="77777777" w:rsidTr="00652310">
        <w:trPr>
          <w:trHeight w:val="630"/>
        </w:trPr>
        <w:tc>
          <w:tcPr>
            <w:tcW w:w="877" w:type="dxa"/>
          </w:tcPr>
          <w:p w14:paraId="592D261A" w14:textId="65948E56" w:rsidR="00767BB7" w:rsidRDefault="00EE7697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Sl.no</w:t>
            </w:r>
          </w:p>
        </w:tc>
        <w:tc>
          <w:tcPr>
            <w:tcW w:w="2558" w:type="dxa"/>
          </w:tcPr>
          <w:p w14:paraId="2589B92F" w14:textId="21F99FC7" w:rsidR="00767BB7" w:rsidRDefault="009B740A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Course</w:t>
            </w:r>
          </w:p>
        </w:tc>
        <w:tc>
          <w:tcPr>
            <w:tcW w:w="2200" w:type="dxa"/>
          </w:tcPr>
          <w:p w14:paraId="341BABEE" w14:textId="25D8E6E1" w:rsidR="00767BB7" w:rsidRDefault="009B740A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Board/University</w:t>
            </w:r>
          </w:p>
        </w:tc>
        <w:tc>
          <w:tcPr>
            <w:tcW w:w="2240" w:type="dxa"/>
          </w:tcPr>
          <w:p w14:paraId="249FA64D" w14:textId="43406F38" w:rsidR="00767BB7" w:rsidRDefault="00A94134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Academic year</w:t>
            </w:r>
          </w:p>
        </w:tc>
        <w:tc>
          <w:tcPr>
            <w:tcW w:w="290" w:type="dxa"/>
          </w:tcPr>
          <w:p w14:paraId="1BBB8D79" w14:textId="77777777" w:rsidR="00767BB7" w:rsidRDefault="00767BB7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787" w:type="dxa"/>
          </w:tcPr>
          <w:p w14:paraId="052F28F6" w14:textId="311E5C0A" w:rsidR="00767BB7" w:rsidRDefault="00A94134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Percentage</w:t>
            </w:r>
          </w:p>
        </w:tc>
        <w:tc>
          <w:tcPr>
            <w:tcW w:w="1950" w:type="dxa"/>
          </w:tcPr>
          <w:p w14:paraId="7D431C36" w14:textId="6E88512D" w:rsidR="00767BB7" w:rsidRDefault="00A94134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C67CEA" w14:paraId="60B4C953" w14:textId="77777777" w:rsidTr="00652310">
        <w:trPr>
          <w:trHeight w:val="963"/>
        </w:trPr>
        <w:tc>
          <w:tcPr>
            <w:tcW w:w="877" w:type="dxa"/>
          </w:tcPr>
          <w:p w14:paraId="5C63239F" w14:textId="2994FCCC" w:rsidR="00767BB7" w:rsidRDefault="00B936CD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1.</w:t>
            </w:r>
          </w:p>
        </w:tc>
        <w:tc>
          <w:tcPr>
            <w:tcW w:w="2558" w:type="dxa"/>
          </w:tcPr>
          <w:p w14:paraId="2057D7EC" w14:textId="77777777" w:rsidR="00767BB7" w:rsidRDefault="00B936CD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SSLC</w:t>
            </w:r>
          </w:p>
          <w:p w14:paraId="1C9513A0" w14:textId="2723F9F6" w:rsidR="00B936CD" w:rsidRDefault="00B936CD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(Class 10</w:t>
            </w:r>
            <w:r w:rsidR="0009534F">
              <w:rPr>
                <w:b/>
                <w:bCs/>
                <w:sz w:val="32"/>
                <w:szCs w:val="32"/>
                <w:lang w:val="en-IN"/>
              </w:rPr>
              <w:t>th</w:t>
            </w:r>
            <w:r w:rsidR="00FF11B9">
              <w:rPr>
                <w:b/>
                <w:bCs/>
                <w:sz w:val="32"/>
                <w:szCs w:val="32"/>
                <w:lang w:val="en-IN"/>
              </w:rPr>
              <w:t>)</w:t>
            </w:r>
          </w:p>
        </w:tc>
        <w:tc>
          <w:tcPr>
            <w:tcW w:w="2200" w:type="dxa"/>
          </w:tcPr>
          <w:p w14:paraId="625A70D0" w14:textId="666D920A" w:rsidR="00767BB7" w:rsidRDefault="00FF11B9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KSEEB</w:t>
            </w:r>
          </w:p>
        </w:tc>
        <w:tc>
          <w:tcPr>
            <w:tcW w:w="2240" w:type="dxa"/>
          </w:tcPr>
          <w:p w14:paraId="42A6C48A" w14:textId="0FD01987" w:rsidR="00767BB7" w:rsidRDefault="00827537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2020-2021</w:t>
            </w:r>
          </w:p>
        </w:tc>
        <w:tc>
          <w:tcPr>
            <w:tcW w:w="290" w:type="dxa"/>
          </w:tcPr>
          <w:p w14:paraId="12CEA7F8" w14:textId="77777777" w:rsidR="00767BB7" w:rsidRDefault="00767BB7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787" w:type="dxa"/>
          </w:tcPr>
          <w:p w14:paraId="1D0E93A9" w14:textId="0297E9D9" w:rsidR="00767BB7" w:rsidRDefault="008A57C3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97.76</w:t>
            </w:r>
            <w:r w:rsidR="001637D3">
              <w:rPr>
                <w:b/>
                <w:bCs/>
                <w:sz w:val="32"/>
                <w:szCs w:val="32"/>
                <w:lang w:val="en-IN"/>
              </w:rPr>
              <w:t>%</w:t>
            </w:r>
          </w:p>
        </w:tc>
        <w:tc>
          <w:tcPr>
            <w:tcW w:w="1950" w:type="dxa"/>
          </w:tcPr>
          <w:p w14:paraId="347CBB38" w14:textId="77777777" w:rsidR="00767BB7" w:rsidRDefault="00492E38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A+</w:t>
            </w:r>
          </w:p>
          <w:p w14:paraId="37970E7C" w14:textId="0D20C728" w:rsidR="00492E38" w:rsidRDefault="00492E38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P</w:t>
            </w:r>
            <w:r w:rsidR="00C67CEA">
              <w:rPr>
                <w:b/>
                <w:bCs/>
                <w:sz w:val="32"/>
                <w:szCs w:val="32"/>
                <w:lang w:val="en-IN"/>
              </w:rPr>
              <w:t>ASS</w:t>
            </w:r>
          </w:p>
          <w:p w14:paraId="53438792" w14:textId="380889EF" w:rsidR="00492E38" w:rsidRDefault="00492E38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D</w:t>
            </w:r>
            <w:r w:rsidR="00C67CEA">
              <w:rPr>
                <w:b/>
                <w:bCs/>
                <w:sz w:val="32"/>
                <w:szCs w:val="32"/>
                <w:lang w:val="en-IN"/>
              </w:rPr>
              <w:t>ISTINCTION</w:t>
            </w:r>
          </w:p>
        </w:tc>
      </w:tr>
      <w:tr w:rsidR="00C67CEA" w14:paraId="0825EA54" w14:textId="77777777" w:rsidTr="00652310">
        <w:trPr>
          <w:trHeight w:val="905"/>
        </w:trPr>
        <w:tc>
          <w:tcPr>
            <w:tcW w:w="877" w:type="dxa"/>
          </w:tcPr>
          <w:p w14:paraId="129C5477" w14:textId="23888B60" w:rsidR="00767BB7" w:rsidRDefault="00492E38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2.</w:t>
            </w:r>
          </w:p>
        </w:tc>
        <w:tc>
          <w:tcPr>
            <w:tcW w:w="2558" w:type="dxa"/>
          </w:tcPr>
          <w:p w14:paraId="73E00BCC" w14:textId="04A76F15" w:rsidR="00767BB7" w:rsidRDefault="00553BE1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</w:t>
            </w:r>
            <w:r w:rsidRPr="00553BE1">
              <w:rPr>
                <w:b/>
                <w:bCs/>
                <w:sz w:val="32"/>
                <w:szCs w:val="32"/>
                <w:vertAlign w:val="superscript"/>
                <w:lang w:val="en-IN"/>
              </w:rPr>
              <w:t>st</w:t>
            </w:r>
            <w:r>
              <w:rPr>
                <w:b/>
                <w:bCs/>
                <w:sz w:val="32"/>
                <w:szCs w:val="32"/>
                <w:lang w:val="en-IN"/>
              </w:rPr>
              <w:t xml:space="preserve"> PUC &amp;</w:t>
            </w:r>
            <w:r w:rsidR="002F12C9">
              <w:rPr>
                <w:b/>
                <w:bCs/>
                <w:sz w:val="32"/>
                <w:szCs w:val="32"/>
                <w:lang w:val="en-IN"/>
              </w:rPr>
              <w:t>2</w:t>
            </w:r>
            <w:r w:rsidR="002F12C9" w:rsidRPr="002F12C9">
              <w:rPr>
                <w:b/>
                <w:bCs/>
                <w:sz w:val="32"/>
                <w:szCs w:val="32"/>
                <w:vertAlign w:val="superscript"/>
                <w:lang w:val="en-IN"/>
              </w:rPr>
              <w:t>nd</w:t>
            </w:r>
            <w:r w:rsidR="002F12C9">
              <w:rPr>
                <w:b/>
                <w:bCs/>
                <w:sz w:val="32"/>
                <w:szCs w:val="32"/>
                <w:lang w:val="en-IN"/>
              </w:rPr>
              <w:t xml:space="preserve"> PUC</w:t>
            </w:r>
          </w:p>
          <w:p w14:paraId="5434674A" w14:textId="37E4AD71" w:rsidR="002F12C9" w:rsidRDefault="002F12C9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(Class 12</w:t>
            </w:r>
            <w:r w:rsidRPr="0009534F">
              <w:rPr>
                <w:b/>
                <w:bCs/>
                <w:sz w:val="32"/>
                <w:szCs w:val="32"/>
                <w:vertAlign w:val="superscript"/>
                <w:lang w:val="en-IN"/>
              </w:rPr>
              <w:t>th</w:t>
            </w:r>
            <w:r w:rsidR="0009534F">
              <w:rPr>
                <w:b/>
                <w:bCs/>
                <w:sz w:val="32"/>
                <w:szCs w:val="32"/>
                <w:lang w:val="en-IN"/>
              </w:rPr>
              <w:t>)</w:t>
            </w:r>
          </w:p>
        </w:tc>
        <w:tc>
          <w:tcPr>
            <w:tcW w:w="2200" w:type="dxa"/>
          </w:tcPr>
          <w:p w14:paraId="12610E82" w14:textId="5868EFB8" w:rsidR="00767BB7" w:rsidRDefault="00F1449C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KSEAB</w:t>
            </w:r>
          </w:p>
        </w:tc>
        <w:tc>
          <w:tcPr>
            <w:tcW w:w="2240" w:type="dxa"/>
          </w:tcPr>
          <w:p w14:paraId="30764A53" w14:textId="1DC963E4" w:rsidR="00767BB7" w:rsidRDefault="00F47B20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2021-2023</w:t>
            </w:r>
          </w:p>
        </w:tc>
        <w:tc>
          <w:tcPr>
            <w:tcW w:w="290" w:type="dxa"/>
          </w:tcPr>
          <w:p w14:paraId="450E155D" w14:textId="77777777" w:rsidR="00767BB7" w:rsidRDefault="00767BB7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787" w:type="dxa"/>
          </w:tcPr>
          <w:p w14:paraId="48566800" w14:textId="18F2D452" w:rsidR="00767BB7" w:rsidRDefault="007907DF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92.</w:t>
            </w:r>
            <w:r w:rsidR="001637D3">
              <w:rPr>
                <w:b/>
                <w:bCs/>
                <w:sz w:val="32"/>
                <w:szCs w:val="32"/>
                <w:lang w:val="en-IN"/>
              </w:rPr>
              <w:t>66%</w:t>
            </w:r>
          </w:p>
        </w:tc>
        <w:tc>
          <w:tcPr>
            <w:tcW w:w="1950" w:type="dxa"/>
          </w:tcPr>
          <w:p w14:paraId="375EA4A3" w14:textId="77777777" w:rsidR="00767BB7" w:rsidRDefault="001637D3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PASS</w:t>
            </w:r>
          </w:p>
          <w:p w14:paraId="35E0B253" w14:textId="58F9E33C" w:rsidR="00C67CEA" w:rsidRDefault="00C67CEA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DISTINCTION</w:t>
            </w:r>
          </w:p>
        </w:tc>
      </w:tr>
    </w:tbl>
    <w:p w14:paraId="7CEE2440" w14:textId="77777777" w:rsidR="00E40545" w:rsidRDefault="00E40545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16A5C89E" w14:textId="6B5530A2" w:rsidR="00B54368" w:rsidRDefault="00B54368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Other Skills acquired</w:t>
      </w:r>
      <w:r w:rsidR="004B2E67">
        <w:rPr>
          <w:b/>
          <w:bCs/>
          <w:sz w:val="32"/>
          <w:szCs w:val="32"/>
          <w:lang w:val="en-IN"/>
        </w:rPr>
        <w:t>:</w:t>
      </w:r>
    </w:p>
    <w:tbl>
      <w:tblPr>
        <w:tblStyle w:val="TableGrid"/>
        <w:tblW w:w="11739" w:type="dxa"/>
        <w:tblLook w:val="04A0" w:firstRow="1" w:lastRow="0" w:firstColumn="1" w:lastColumn="0" w:noHBand="0" w:noVBand="1"/>
      </w:tblPr>
      <w:tblGrid>
        <w:gridCol w:w="945"/>
        <w:gridCol w:w="2693"/>
        <w:gridCol w:w="2850"/>
        <w:gridCol w:w="2424"/>
        <w:gridCol w:w="2827"/>
      </w:tblGrid>
      <w:tr w:rsidR="003F01D7" w14:paraId="540EB7FA" w14:textId="5EDE2F47" w:rsidTr="003F01D7">
        <w:trPr>
          <w:trHeight w:val="980"/>
        </w:trPr>
        <w:tc>
          <w:tcPr>
            <w:tcW w:w="945" w:type="dxa"/>
          </w:tcPr>
          <w:p w14:paraId="276681E5" w14:textId="6A5F45DE" w:rsidR="003F01D7" w:rsidRDefault="003F01D7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1.</w:t>
            </w:r>
          </w:p>
        </w:tc>
        <w:tc>
          <w:tcPr>
            <w:tcW w:w="2693" w:type="dxa"/>
          </w:tcPr>
          <w:p w14:paraId="2291FDC4" w14:textId="29ED9293" w:rsidR="003F01D7" w:rsidRDefault="003F01D7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C P</w:t>
            </w:r>
            <w:r w:rsidR="004D62B8">
              <w:rPr>
                <w:b/>
                <w:bCs/>
                <w:sz w:val="32"/>
                <w:szCs w:val="32"/>
                <w:lang w:val="en-IN"/>
              </w:rPr>
              <w:t>ROGRAMMING</w:t>
            </w:r>
          </w:p>
        </w:tc>
        <w:tc>
          <w:tcPr>
            <w:tcW w:w="2850" w:type="dxa"/>
          </w:tcPr>
          <w:p w14:paraId="55C11E4B" w14:textId="505241B0" w:rsidR="003F01D7" w:rsidRDefault="003F01D7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BITS COMPUTER EDUCATIONAL INSTITUTE</w:t>
            </w:r>
          </w:p>
        </w:tc>
        <w:tc>
          <w:tcPr>
            <w:tcW w:w="2424" w:type="dxa"/>
            <w:tcBorders>
              <w:right w:val="single" w:sz="2" w:space="0" w:color="auto"/>
            </w:tcBorders>
          </w:tcPr>
          <w:p w14:paraId="6CB41822" w14:textId="66B846BB" w:rsidR="003F01D7" w:rsidRDefault="00802905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2023</w:t>
            </w:r>
          </w:p>
        </w:tc>
        <w:tc>
          <w:tcPr>
            <w:tcW w:w="2827" w:type="dxa"/>
            <w:tcBorders>
              <w:left w:val="single" w:sz="2" w:space="0" w:color="auto"/>
            </w:tcBorders>
          </w:tcPr>
          <w:p w14:paraId="0CC8AD1C" w14:textId="6AF4992B" w:rsidR="003F01D7" w:rsidRDefault="00802905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SUCESSFULLY COMPLETED</w:t>
            </w:r>
          </w:p>
        </w:tc>
      </w:tr>
      <w:tr w:rsidR="003F01D7" w14:paraId="225A6E86" w14:textId="6791215D" w:rsidTr="003F01D7">
        <w:trPr>
          <w:trHeight w:val="980"/>
        </w:trPr>
        <w:tc>
          <w:tcPr>
            <w:tcW w:w="945" w:type="dxa"/>
          </w:tcPr>
          <w:p w14:paraId="53B4D3C0" w14:textId="548F8595" w:rsidR="003F01D7" w:rsidRDefault="00802905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2.</w:t>
            </w:r>
          </w:p>
        </w:tc>
        <w:tc>
          <w:tcPr>
            <w:tcW w:w="2693" w:type="dxa"/>
          </w:tcPr>
          <w:p w14:paraId="5B2C5619" w14:textId="4C259FA2" w:rsidR="003F01D7" w:rsidRDefault="00802905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Jr.MBA in TECH</w:t>
            </w:r>
            <w:r w:rsidR="004D62B8">
              <w:rPr>
                <w:b/>
                <w:bCs/>
                <w:sz w:val="32"/>
                <w:szCs w:val="32"/>
                <w:lang w:val="en-IN"/>
              </w:rPr>
              <w:t>NOLOGY</w:t>
            </w:r>
          </w:p>
        </w:tc>
        <w:tc>
          <w:tcPr>
            <w:tcW w:w="2850" w:type="dxa"/>
          </w:tcPr>
          <w:p w14:paraId="4EEFE5C2" w14:textId="50071A73" w:rsidR="003F01D7" w:rsidRDefault="004D62B8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CLEVER HARVEY</w:t>
            </w:r>
          </w:p>
        </w:tc>
        <w:tc>
          <w:tcPr>
            <w:tcW w:w="2424" w:type="dxa"/>
            <w:tcBorders>
              <w:right w:val="single" w:sz="2" w:space="0" w:color="auto"/>
            </w:tcBorders>
          </w:tcPr>
          <w:p w14:paraId="644E13CC" w14:textId="38902457" w:rsidR="003F01D7" w:rsidRDefault="004D62B8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2023</w:t>
            </w:r>
          </w:p>
        </w:tc>
        <w:tc>
          <w:tcPr>
            <w:tcW w:w="2827" w:type="dxa"/>
            <w:tcBorders>
              <w:left w:val="single" w:sz="2" w:space="0" w:color="auto"/>
            </w:tcBorders>
          </w:tcPr>
          <w:p w14:paraId="45B9D5AF" w14:textId="44713D51" w:rsidR="003F01D7" w:rsidRDefault="004D62B8" w:rsidP="00E40545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SUCCESSFULLY COMPLETED</w:t>
            </w:r>
          </w:p>
        </w:tc>
      </w:tr>
    </w:tbl>
    <w:p w14:paraId="7970D186" w14:textId="77777777" w:rsidR="004B2E67" w:rsidRDefault="004B2E67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20FFECD6" w14:textId="747586AC" w:rsidR="00A84371" w:rsidRDefault="00316475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Note: Currently pursuing</w:t>
      </w:r>
      <w:r w:rsidR="00791C44">
        <w:rPr>
          <w:b/>
          <w:bCs/>
          <w:sz w:val="32"/>
          <w:szCs w:val="32"/>
          <w:lang w:val="en-IN"/>
        </w:rPr>
        <w:t xml:space="preserve"> Computer Science and Engineering at A</w:t>
      </w:r>
      <w:r w:rsidR="00A84371">
        <w:rPr>
          <w:b/>
          <w:bCs/>
          <w:sz w:val="32"/>
          <w:szCs w:val="32"/>
          <w:lang w:val="en-IN"/>
        </w:rPr>
        <w:t xml:space="preserve">charya Institute of </w:t>
      </w:r>
      <w:r w:rsidR="008054A7">
        <w:rPr>
          <w:b/>
          <w:bCs/>
          <w:sz w:val="32"/>
          <w:szCs w:val="32"/>
          <w:lang w:val="en-IN"/>
        </w:rPr>
        <w:t>Technology,</w:t>
      </w:r>
      <w:r w:rsidR="00A84371">
        <w:rPr>
          <w:b/>
          <w:bCs/>
          <w:sz w:val="32"/>
          <w:szCs w:val="32"/>
          <w:lang w:val="en-IN"/>
        </w:rPr>
        <w:t xml:space="preserve"> Bengaluru, Karnataka</w:t>
      </w:r>
      <w:r w:rsidR="005C2F53">
        <w:rPr>
          <w:b/>
          <w:bCs/>
          <w:sz w:val="32"/>
          <w:szCs w:val="32"/>
          <w:lang w:val="en-IN"/>
        </w:rPr>
        <w:t xml:space="preserve"> as a 1</w:t>
      </w:r>
      <w:r w:rsidR="005C2F53" w:rsidRPr="005C2F53">
        <w:rPr>
          <w:b/>
          <w:bCs/>
          <w:sz w:val="32"/>
          <w:szCs w:val="32"/>
          <w:vertAlign w:val="superscript"/>
          <w:lang w:val="en-IN"/>
        </w:rPr>
        <w:t>st</w:t>
      </w:r>
      <w:r w:rsidR="005C2F53">
        <w:rPr>
          <w:b/>
          <w:bCs/>
          <w:sz w:val="32"/>
          <w:szCs w:val="32"/>
          <w:lang w:val="en-IN"/>
        </w:rPr>
        <w:t xml:space="preserve"> Sem student.</w:t>
      </w:r>
    </w:p>
    <w:p w14:paraId="793646D7" w14:textId="77777777" w:rsidR="00A84371" w:rsidRDefault="00A84371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24A2FE98" w14:textId="515E94D7" w:rsidR="00A84371" w:rsidRDefault="00214423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Can speak fluently </w:t>
      </w:r>
      <w:r w:rsidR="008054A7">
        <w:rPr>
          <w:b/>
          <w:bCs/>
          <w:sz w:val="32"/>
          <w:szCs w:val="32"/>
          <w:lang w:val="en-IN"/>
        </w:rPr>
        <w:t>in:</w:t>
      </w:r>
      <w:r>
        <w:rPr>
          <w:b/>
          <w:bCs/>
          <w:sz w:val="32"/>
          <w:szCs w:val="32"/>
          <w:lang w:val="en-IN"/>
        </w:rPr>
        <w:t xml:space="preserve"> Kannada, English and Hindi.</w:t>
      </w:r>
    </w:p>
    <w:p w14:paraId="63A95A36" w14:textId="6CDDB034" w:rsidR="00214423" w:rsidRDefault="00DD3AA7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Hobbies: </w:t>
      </w:r>
      <w:r w:rsidR="00163115">
        <w:rPr>
          <w:b/>
          <w:bCs/>
          <w:sz w:val="32"/>
          <w:szCs w:val="32"/>
          <w:lang w:val="en-IN"/>
        </w:rPr>
        <w:t xml:space="preserve">Bharatanatyam, </w:t>
      </w:r>
      <w:r w:rsidR="008054A7">
        <w:rPr>
          <w:b/>
          <w:bCs/>
          <w:sz w:val="32"/>
          <w:szCs w:val="32"/>
          <w:lang w:val="en-IN"/>
        </w:rPr>
        <w:t>reading</w:t>
      </w:r>
      <w:r>
        <w:rPr>
          <w:b/>
          <w:bCs/>
          <w:sz w:val="32"/>
          <w:szCs w:val="32"/>
          <w:lang w:val="en-IN"/>
        </w:rPr>
        <w:t xml:space="preserve"> </w:t>
      </w:r>
      <w:r w:rsidR="00163115">
        <w:rPr>
          <w:b/>
          <w:bCs/>
          <w:sz w:val="32"/>
          <w:szCs w:val="32"/>
          <w:lang w:val="en-IN"/>
        </w:rPr>
        <w:t>books, Building</w:t>
      </w:r>
      <w:r w:rsidR="00B0349C">
        <w:rPr>
          <w:b/>
          <w:bCs/>
          <w:sz w:val="32"/>
          <w:szCs w:val="32"/>
          <w:lang w:val="en-IN"/>
        </w:rPr>
        <w:t xml:space="preserve"> MVP’s on Thunkable,</w:t>
      </w:r>
      <w:r w:rsidR="00163115">
        <w:rPr>
          <w:b/>
          <w:bCs/>
          <w:sz w:val="32"/>
          <w:szCs w:val="32"/>
          <w:lang w:val="en-IN"/>
        </w:rPr>
        <w:t xml:space="preserve"> </w:t>
      </w:r>
      <w:r w:rsidR="008054A7">
        <w:rPr>
          <w:b/>
          <w:bCs/>
          <w:sz w:val="32"/>
          <w:szCs w:val="32"/>
          <w:lang w:val="en-IN"/>
        </w:rPr>
        <w:t>Yoga, Coding</w:t>
      </w:r>
      <w:r w:rsidR="00C96E10">
        <w:rPr>
          <w:b/>
          <w:bCs/>
          <w:sz w:val="32"/>
          <w:szCs w:val="32"/>
          <w:lang w:val="en-IN"/>
        </w:rPr>
        <w:t xml:space="preserve"> and Gardening</w:t>
      </w:r>
    </w:p>
    <w:p w14:paraId="7741E865" w14:textId="7945A843" w:rsidR="00C96E10" w:rsidRDefault="002C18BC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Additional qualities: Smart,</w:t>
      </w:r>
      <w:r w:rsidR="008054A7">
        <w:rPr>
          <w:b/>
          <w:bCs/>
          <w:sz w:val="32"/>
          <w:szCs w:val="32"/>
          <w:lang w:val="en-IN"/>
        </w:rPr>
        <w:t xml:space="preserve"> </w:t>
      </w:r>
      <w:r w:rsidR="005C2F53">
        <w:rPr>
          <w:b/>
          <w:bCs/>
          <w:sz w:val="32"/>
          <w:szCs w:val="32"/>
          <w:lang w:val="en-IN"/>
        </w:rPr>
        <w:t>Bold,</w:t>
      </w:r>
      <w:r w:rsidR="008054A7">
        <w:rPr>
          <w:b/>
          <w:bCs/>
          <w:sz w:val="32"/>
          <w:szCs w:val="32"/>
          <w:lang w:val="en-IN"/>
        </w:rPr>
        <w:t xml:space="preserve"> Confident, Speaker and eager to learn and excavate new things.</w:t>
      </w:r>
    </w:p>
    <w:p w14:paraId="43A39D82" w14:textId="1817DCE7" w:rsidR="00303F98" w:rsidRDefault="00303F98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4C557DA4" w14:textId="1F1E0A30" w:rsidR="00303F98" w:rsidRDefault="00303F98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7F3B4427" w14:textId="6D65122A" w:rsidR="00E62EEE" w:rsidRDefault="00000B03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Includes certificates;</w:t>
      </w:r>
    </w:p>
    <w:p w14:paraId="4F92A659" w14:textId="07471B5D" w:rsidR="00902190" w:rsidRDefault="00902190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15F5B2ED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35425FA4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36B5FAF8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3B21BBF0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1609CAD2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45B17227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7DF71373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6C206985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7F047971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36147A41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654D8B0C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1B523E47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5A274B75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390231F8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5599D630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6171904E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60C5C416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1293A33D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62D5CE29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6A082753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175ACD0B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6756CDC7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7BFECAFC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2FD25E7C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1A3DFFA5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27A2A13C" w14:textId="61B65ACB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w:lastRenderedPageBreak/>
        <w:drawing>
          <wp:anchor distT="0" distB="0" distL="114300" distR="114300" simplePos="0" relativeHeight="251660288" behindDoc="0" locked="0" layoutInCell="1" allowOverlap="1" wp14:anchorId="2BC6017A" wp14:editId="6633818E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7393940" cy="8386657"/>
            <wp:effectExtent l="0" t="0" r="0" b="0"/>
            <wp:wrapNone/>
            <wp:docPr id="101084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43630" name="Picture 10108436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940" cy="8386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1B449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4C178D67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7B1A9789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60223A85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5AB312D0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5CE90682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3CE365E7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1227AC69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0D3FF6FD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2894A2CC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5CE50979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4EA8D273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0330DAC2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66D1C754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4F78121F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01CD5C82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699EC880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192B29A8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4EA11A05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05230D3A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3A2B1D8D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22E6C2C4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3C60EB6A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03EFECA9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6BC91C4C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10BA2B66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451FDC42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42CF9E62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26437493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03949D4F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194D1D4F" w14:textId="77777777" w:rsidR="00ED7221" w:rsidRDefault="00ED7221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41C73A62" w14:textId="38A41170" w:rsidR="00030209" w:rsidRDefault="00ED7221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93DBFB8" wp14:editId="14591B9D">
            <wp:extent cx="6677660" cy="8240252"/>
            <wp:effectExtent l="0" t="0" r="8890" b="8890"/>
            <wp:docPr id="418822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2776" name="Picture 41882277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92"/>
                    <a:stretch/>
                  </pic:blipFill>
                  <pic:spPr bwMode="auto">
                    <a:xfrm>
                      <a:off x="0" y="0"/>
                      <a:ext cx="6677660" cy="8240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E53CE" w14:textId="77777777" w:rsidR="00030209" w:rsidRDefault="00030209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br w:type="page"/>
      </w:r>
    </w:p>
    <w:p w14:paraId="4205C029" w14:textId="079D22CA" w:rsidR="00030209" w:rsidRDefault="002F21EC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w:lastRenderedPageBreak/>
        <w:drawing>
          <wp:anchor distT="0" distB="0" distL="114300" distR="114300" simplePos="0" relativeHeight="251665408" behindDoc="0" locked="0" layoutInCell="1" allowOverlap="1" wp14:anchorId="452F920A" wp14:editId="33F1E5BF">
            <wp:simplePos x="0" y="0"/>
            <wp:positionH relativeFrom="margin">
              <wp:posOffset>124460</wp:posOffset>
            </wp:positionH>
            <wp:positionV relativeFrom="paragraph">
              <wp:posOffset>11571</wp:posOffset>
            </wp:positionV>
            <wp:extent cx="7088684" cy="9663289"/>
            <wp:effectExtent l="0" t="0" r="0" b="0"/>
            <wp:wrapNone/>
            <wp:docPr id="1084629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29312" name="Picture 108462931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9" t="9036" r="1749" b="13468"/>
                    <a:stretch/>
                  </pic:blipFill>
                  <pic:spPr bwMode="auto">
                    <a:xfrm>
                      <a:off x="0" y="0"/>
                      <a:ext cx="7092172" cy="966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9B913" w14:textId="77777777" w:rsidR="002F21EC" w:rsidRDefault="002F21EC">
      <w:pPr>
        <w:rPr>
          <w:b/>
          <w:bCs/>
          <w:noProof/>
          <w:sz w:val="32"/>
          <w:szCs w:val="32"/>
          <w:lang w:val="en-IN"/>
        </w:rPr>
      </w:pPr>
    </w:p>
    <w:p w14:paraId="77C68932" w14:textId="630D12F5" w:rsidR="00030209" w:rsidRDefault="00030209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br w:type="page"/>
      </w:r>
    </w:p>
    <w:p w14:paraId="7C96948E" w14:textId="6F21AFE6" w:rsidR="00030209" w:rsidRDefault="003C2037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7A65FE2A" wp14:editId="506EC975">
            <wp:extent cx="7247467" cy="8963660"/>
            <wp:effectExtent l="0" t="0" r="0" b="8890"/>
            <wp:docPr id="1207524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24512" name="Picture 12075245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345" cy="89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04CE" w14:textId="623E138D" w:rsidR="00030209" w:rsidRDefault="003C2037">
      <w:pPr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0280E7C3" wp14:editId="433FB7FB">
            <wp:extent cx="7370631" cy="9245600"/>
            <wp:effectExtent l="0" t="0" r="1905" b="0"/>
            <wp:docPr id="436963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63856" name="Picture 4369638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384" cy="926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209">
        <w:rPr>
          <w:b/>
          <w:bCs/>
          <w:sz w:val="32"/>
          <w:szCs w:val="32"/>
          <w:lang w:val="en-IN"/>
        </w:rPr>
        <w:br w:type="page"/>
      </w:r>
    </w:p>
    <w:p w14:paraId="4DFD04DD" w14:textId="3E38FEE0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2B969C29" w14:textId="77777777" w:rsidR="00030209" w:rsidRDefault="00030209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br w:type="page"/>
      </w:r>
    </w:p>
    <w:p w14:paraId="1CF3560D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0A711E36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1FD3761A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0B6E931A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2E7C254A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4061DD9B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025EC9E5" w14:textId="77777777" w:rsidR="00030209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2A9D5D62" w14:textId="1DF06F9A" w:rsidR="008054A7" w:rsidRDefault="008054A7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0E08091E" w14:textId="6C038FB2" w:rsidR="008054A7" w:rsidRDefault="008054A7" w:rsidP="00E40545">
      <w:pPr>
        <w:spacing w:line="276" w:lineRule="auto"/>
        <w:rPr>
          <w:b/>
          <w:bCs/>
          <w:sz w:val="32"/>
          <w:szCs w:val="32"/>
          <w:lang w:val="en-IN"/>
        </w:rPr>
      </w:pPr>
    </w:p>
    <w:p w14:paraId="70AF9A44" w14:textId="77777777" w:rsidR="00030209" w:rsidRDefault="00030209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687ECDC1" w14:textId="77777777" w:rsidR="00030209" w:rsidRDefault="00030209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49727D94" w14:textId="77777777" w:rsidR="00030209" w:rsidRDefault="00030209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1E7F1733" w14:textId="77777777" w:rsidR="00030209" w:rsidRDefault="00030209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65591E21" w14:textId="77777777" w:rsidR="00030209" w:rsidRDefault="00030209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563FB40A" w14:textId="77777777" w:rsidR="00030209" w:rsidRDefault="00030209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1C653D47" w14:textId="77777777" w:rsidR="00030209" w:rsidRDefault="00030209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7906E5F2" w14:textId="77777777" w:rsidR="00030209" w:rsidRDefault="00030209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4513CB70" w14:textId="77777777" w:rsidR="00030209" w:rsidRDefault="00030209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296E68D0" w14:textId="77777777" w:rsidR="00030209" w:rsidRDefault="00030209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20EBCCA9" w14:textId="77777777" w:rsidR="00030209" w:rsidRDefault="00030209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3F933755" w14:textId="77777777" w:rsidR="00030209" w:rsidRDefault="00030209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602E90F1" w14:textId="77777777" w:rsidR="00030209" w:rsidRDefault="00030209" w:rsidP="00E40545">
      <w:pPr>
        <w:spacing w:line="276" w:lineRule="auto"/>
        <w:rPr>
          <w:b/>
          <w:bCs/>
          <w:noProof/>
          <w:sz w:val="32"/>
          <w:szCs w:val="32"/>
          <w:lang w:val="en-IN"/>
        </w:rPr>
      </w:pPr>
    </w:p>
    <w:p w14:paraId="21EC58D8" w14:textId="0DBE7F84" w:rsidR="00E40545" w:rsidRPr="00E40545" w:rsidRDefault="00030209" w:rsidP="00E40545">
      <w:pPr>
        <w:spacing w:line="276" w:lineRule="auto"/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w:drawing>
          <wp:anchor distT="0" distB="0" distL="114300" distR="114300" simplePos="0" relativeHeight="251658240" behindDoc="0" locked="0" layoutInCell="1" allowOverlap="1" wp14:anchorId="64BA31A8" wp14:editId="5A37DE93">
            <wp:simplePos x="0" y="0"/>
            <wp:positionH relativeFrom="column">
              <wp:posOffset>-9268178</wp:posOffset>
            </wp:positionH>
            <wp:positionV relativeFrom="paragraph">
              <wp:posOffset>1263156</wp:posOffset>
            </wp:positionV>
            <wp:extent cx="6750755" cy="9840819"/>
            <wp:effectExtent l="0" t="0" r="0" b="8255"/>
            <wp:wrapNone/>
            <wp:docPr id="943840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40755" name="Picture 94384075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04" r="-809" b="16879"/>
                    <a:stretch/>
                  </pic:blipFill>
                  <pic:spPr bwMode="auto">
                    <a:xfrm>
                      <a:off x="0" y="0"/>
                      <a:ext cx="6750755" cy="984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475">
        <w:rPr>
          <w:b/>
          <w:bCs/>
          <w:sz w:val="32"/>
          <w:szCs w:val="32"/>
          <w:lang w:val="en-IN"/>
        </w:rPr>
        <w:t xml:space="preserve"> </w:t>
      </w:r>
    </w:p>
    <w:sectPr w:rsidR="00E40545" w:rsidRPr="00E40545" w:rsidSect="0017674C">
      <w:pgSz w:w="12240" w:h="15840"/>
      <w:pgMar w:top="284" w:right="1440" w:bottom="1440" w:left="28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1B2A6" w14:textId="77777777" w:rsidR="007B5E36" w:rsidRDefault="007B5E36" w:rsidP="00E40545">
      <w:r>
        <w:separator/>
      </w:r>
    </w:p>
  </w:endnote>
  <w:endnote w:type="continuationSeparator" w:id="0">
    <w:p w14:paraId="4CDCA9D0" w14:textId="77777777" w:rsidR="007B5E36" w:rsidRDefault="007B5E36" w:rsidP="00E4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099F" w14:textId="77777777" w:rsidR="007B5E36" w:rsidRDefault="007B5E36" w:rsidP="00E40545">
      <w:r>
        <w:separator/>
      </w:r>
    </w:p>
  </w:footnote>
  <w:footnote w:type="continuationSeparator" w:id="0">
    <w:p w14:paraId="08257DF6" w14:textId="77777777" w:rsidR="007B5E36" w:rsidRDefault="007B5E36" w:rsidP="00E40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39637926">
    <w:abstractNumId w:val="19"/>
  </w:num>
  <w:num w:numId="2" w16cid:durableId="1625312394">
    <w:abstractNumId w:val="12"/>
  </w:num>
  <w:num w:numId="3" w16cid:durableId="159346245">
    <w:abstractNumId w:val="10"/>
  </w:num>
  <w:num w:numId="4" w16cid:durableId="1618947976">
    <w:abstractNumId w:val="21"/>
  </w:num>
  <w:num w:numId="5" w16cid:durableId="1999111935">
    <w:abstractNumId w:val="13"/>
  </w:num>
  <w:num w:numId="6" w16cid:durableId="1226261247">
    <w:abstractNumId w:val="16"/>
  </w:num>
  <w:num w:numId="7" w16cid:durableId="1592856896">
    <w:abstractNumId w:val="18"/>
  </w:num>
  <w:num w:numId="8" w16cid:durableId="49157925">
    <w:abstractNumId w:val="9"/>
  </w:num>
  <w:num w:numId="9" w16cid:durableId="1050767242">
    <w:abstractNumId w:val="7"/>
  </w:num>
  <w:num w:numId="10" w16cid:durableId="1705858993">
    <w:abstractNumId w:val="6"/>
  </w:num>
  <w:num w:numId="11" w16cid:durableId="1043823669">
    <w:abstractNumId w:val="5"/>
  </w:num>
  <w:num w:numId="12" w16cid:durableId="409894036">
    <w:abstractNumId w:val="4"/>
  </w:num>
  <w:num w:numId="13" w16cid:durableId="847250508">
    <w:abstractNumId w:val="8"/>
  </w:num>
  <w:num w:numId="14" w16cid:durableId="740563383">
    <w:abstractNumId w:val="3"/>
  </w:num>
  <w:num w:numId="15" w16cid:durableId="2132703480">
    <w:abstractNumId w:val="2"/>
  </w:num>
  <w:num w:numId="16" w16cid:durableId="1792704042">
    <w:abstractNumId w:val="1"/>
  </w:num>
  <w:num w:numId="17" w16cid:durableId="1235973645">
    <w:abstractNumId w:val="0"/>
  </w:num>
  <w:num w:numId="18" w16cid:durableId="149714077">
    <w:abstractNumId w:val="14"/>
  </w:num>
  <w:num w:numId="19" w16cid:durableId="2001038152">
    <w:abstractNumId w:val="15"/>
  </w:num>
  <w:num w:numId="20" w16cid:durableId="983702039">
    <w:abstractNumId w:val="20"/>
  </w:num>
  <w:num w:numId="21" w16cid:durableId="1058825532">
    <w:abstractNumId w:val="17"/>
  </w:num>
  <w:num w:numId="22" w16cid:durableId="1042706380">
    <w:abstractNumId w:val="11"/>
  </w:num>
  <w:num w:numId="23" w16cid:durableId="5394395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45"/>
    <w:rsid w:val="00000B03"/>
    <w:rsid w:val="000038D8"/>
    <w:rsid w:val="00030209"/>
    <w:rsid w:val="0009534F"/>
    <w:rsid w:val="00163115"/>
    <w:rsid w:val="001637D3"/>
    <w:rsid w:val="0017674C"/>
    <w:rsid w:val="00214423"/>
    <w:rsid w:val="002B57BA"/>
    <w:rsid w:val="002C18BC"/>
    <w:rsid w:val="002F12C9"/>
    <w:rsid w:val="002F21EC"/>
    <w:rsid w:val="00303F98"/>
    <w:rsid w:val="00316475"/>
    <w:rsid w:val="00370CDA"/>
    <w:rsid w:val="003C2037"/>
    <w:rsid w:val="003F01D7"/>
    <w:rsid w:val="0043274A"/>
    <w:rsid w:val="00492E38"/>
    <w:rsid w:val="004B2E67"/>
    <w:rsid w:val="004D4CD9"/>
    <w:rsid w:val="004D62B8"/>
    <w:rsid w:val="00553BE1"/>
    <w:rsid w:val="005766ED"/>
    <w:rsid w:val="005C2F53"/>
    <w:rsid w:val="00645252"/>
    <w:rsid w:val="00647093"/>
    <w:rsid w:val="00652310"/>
    <w:rsid w:val="006A233C"/>
    <w:rsid w:val="006D3D74"/>
    <w:rsid w:val="00767BB7"/>
    <w:rsid w:val="007907DF"/>
    <w:rsid w:val="00791C44"/>
    <w:rsid w:val="007B5E36"/>
    <w:rsid w:val="00802905"/>
    <w:rsid w:val="008054A7"/>
    <w:rsid w:val="00827537"/>
    <w:rsid w:val="0083569A"/>
    <w:rsid w:val="00852F3B"/>
    <w:rsid w:val="008A57C3"/>
    <w:rsid w:val="00902190"/>
    <w:rsid w:val="009B740A"/>
    <w:rsid w:val="009F0FA4"/>
    <w:rsid w:val="00A16775"/>
    <w:rsid w:val="00A84371"/>
    <w:rsid w:val="00A9204E"/>
    <w:rsid w:val="00A94134"/>
    <w:rsid w:val="00AB4C76"/>
    <w:rsid w:val="00B0349C"/>
    <w:rsid w:val="00B30A1D"/>
    <w:rsid w:val="00B54368"/>
    <w:rsid w:val="00B936CD"/>
    <w:rsid w:val="00B93BEF"/>
    <w:rsid w:val="00C419AA"/>
    <w:rsid w:val="00C67CEA"/>
    <w:rsid w:val="00C96E10"/>
    <w:rsid w:val="00CC6D2B"/>
    <w:rsid w:val="00DC67C0"/>
    <w:rsid w:val="00DD3AA7"/>
    <w:rsid w:val="00DD71F8"/>
    <w:rsid w:val="00DF2745"/>
    <w:rsid w:val="00E40545"/>
    <w:rsid w:val="00E62EEE"/>
    <w:rsid w:val="00EC3511"/>
    <w:rsid w:val="00ED7221"/>
    <w:rsid w:val="00EE7697"/>
    <w:rsid w:val="00F1449C"/>
    <w:rsid w:val="00F47B20"/>
    <w:rsid w:val="00F97724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35E1"/>
  <w15:chartTrackingRefBased/>
  <w15:docId w15:val="{EC9D08A1-8345-4857-9CFF-6654BF6D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767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7674C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674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3.jpg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2.jpg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image" Target="media/image6.jpg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5" Type="http://schemas.openxmlformats.org/officeDocument/2006/relationships/image" Target="media/image5.jpg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image" Target="media/image4.jp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va\AppData\Local\Microsoft\Office\16.0\DTS\en-IN%7b51A974A7-5F6F-4378-883D-294C20D77A2C%7d\%7b4626DE9E-F3C0-422F-AE1F-4EAD2F492AF1%7dtf02786999_win32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%7b4626DE9E-F3C0-422F-AE1F-4EAD2F492AF1%7dtf02786999_win32.dotx</Template>
  <TotalTime>6</TotalTime>
  <Pages>10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BHAVANA M V</dc:subject>
  <dc:creator>bhavanamatadh1910@gmail.com</dc:creator>
  <cp:keywords/>
  <dc:description/>
  <cp:lastModifiedBy>BHAVANA MATADH</cp:lastModifiedBy>
  <cp:revision>3</cp:revision>
  <cp:lastPrinted>2023-09-10T11:33:00Z</cp:lastPrinted>
  <dcterms:created xsi:type="dcterms:W3CDTF">2023-09-10T11:34:00Z</dcterms:created>
  <dcterms:modified xsi:type="dcterms:W3CDTF">2023-10-15T08:38:00Z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